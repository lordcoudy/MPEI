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2489" w:rsidRPr="0003570D" w:rsidRDefault="004D2489" w:rsidP="003C4650">
      <w:pPr>
        <w:pStyle w:val="1"/>
        <w:jc w:val="right"/>
      </w:pPr>
    </w:p>
    <w:p w:rsidR="004D2489" w:rsidRPr="0003570D" w:rsidRDefault="004D2489" w:rsidP="003C4650">
      <w:pPr>
        <w:pStyle w:val="2"/>
        <w:jc w:val="center"/>
      </w:pPr>
      <w:r>
        <w:t>Варианты заданий</w:t>
      </w:r>
      <w:r w:rsidR="0003570D" w:rsidRPr="0003570D">
        <w:t xml:space="preserve"> </w:t>
      </w:r>
      <w:r w:rsidR="0003570D">
        <w:t>для группы А-</w:t>
      </w:r>
      <w:r w:rsidR="00456957">
        <w:rPr>
          <w:lang w:val="en-US"/>
        </w:rPr>
        <w:t>08</w:t>
      </w:r>
      <w:r w:rsidR="0003570D">
        <w:t>-18</w:t>
      </w:r>
    </w:p>
    <w:p w:rsidR="00F42FA1" w:rsidRPr="0003570D" w:rsidRDefault="00F42FA1" w:rsidP="003C4650"/>
    <w:tbl>
      <w:tblPr>
        <w:tblW w:w="0" w:type="auto"/>
        <w:tblInd w:w="-15" w:type="dxa"/>
        <w:tblLayout w:type="fixed"/>
        <w:tblLook w:val="0000"/>
      </w:tblPr>
      <w:tblGrid>
        <w:gridCol w:w="1242"/>
        <w:gridCol w:w="2127"/>
        <w:gridCol w:w="2268"/>
        <w:gridCol w:w="2283"/>
        <w:gridCol w:w="2835"/>
        <w:gridCol w:w="3402"/>
      </w:tblGrid>
      <w:tr w:rsidR="00235F05" w:rsidRPr="0079589A" w:rsidTr="00351A2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5F05" w:rsidRPr="0079589A" w:rsidRDefault="00235F05" w:rsidP="003C4650">
            <w:pPr>
              <w:pStyle w:val="3"/>
              <w:snapToGrid w:val="0"/>
            </w:pPr>
            <w:r w:rsidRPr="0079589A">
              <w:t>Вариант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5F05" w:rsidRPr="0079589A" w:rsidRDefault="00235F05" w:rsidP="003C4650">
            <w:pPr>
              <w:snapToGrid w:val="0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79589A">
              <w:rPr>
                <w:b/>
                <w:sz w:val="24"/>
                <w:lang w:val="en-US"/>
              </w:rPr>
              <w:t>Конфигурация</w:t>
            </w:r>
            <w:proofErr w:type="spellEnd"/>
            <w:r w:rsidRPr="0079589A">
              <w:rPr>
                <w:b/>
                <w:sz w:val="24"/>
                <w:lang w:val="en-US"/>
              </w:rPr>
              <w:t xml:space="preserve"> </w:t>
            </w:r>
          </w:p>
          <w:p w:rsidR="00235F05" w:rsidRPr="0079589A" w:rsidRDefault="00235F05" w:rsidP="003C4650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79589A">
              <w:rPr>
                <w:b/>
                <w:sz w:val="24"/>
                <w:lang w:val="en-US"/>
              </w:rPr>
              <w:t>зон</w:t>
            </w:r>
            <w:proofErr w:type="spellEnd"/>
          </w:p>
          <w:p w:rsidR="00235F05" w:rsidRPr="0079589A" w:rsidRDefault="00235F05" w:rsidP="003C4650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79589A">
              <w:rPr>
                <w:b/>
                <w:sz w:val="24"/>
                <w:lang w:val="en-US"/>
              </w:rPr>
              <w:t>подключения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5F05" w:rsidRPr="0079589A" w:rsidRDefault="00235F05" w:rsidP="003C4650">
            <w:pPr>
              <w:snapToGrid w:val="0"/>
              <w:jc w:val="center"/>
              <w:rPr>
                <w:b/>
                <w:sz w:val="24"/>
              </w:rPr>
            </w:pPr>
            <w:r w:rsidRPr="0079589A">
              <w:rPr>
                <w:b/>
                <w:sz w:val="24"/>
              </w:rPr>
              <w:t>Количество точек подключения</w:t>
            </w:r>
          </w:p>
          <w:p w:rsidR="00235F05" w:rsidRPr="0079589A" w:rsidRDefault="00235F05" w:rsidP="003C4650">
            <w:pPr>
              <w:jc w:val="center"/>
              <w:rPr>
                <w:b/>
                <w:sz w:val="24"/>
              </w:rPr>
            </w:pPr>
            <w:r w:rsidRPr="0079589A">
              <w:rPr>
                <w:b/>
                <w:sz w:val="24"/>
              </w:rPr>
              <w:t>в зонах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5F05" w:rsidRPr="0079589A" w:rsidRDefault="00235F05" w:rsidP="003C4650">
            <w:pPr>
              <w:snapToGrid w:val="0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79589A">
              <w:rPr>
                <w:b/>
                <w:sz w:val="24"/>
                <w:lang w:val="en-US"/>
              </w:rPr>
              <w:t>Количество</w:t>
            </w:r>
            <w:proofErr w:type="spellEnd"/>
            <w:r w:rsidRPr="0079589A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79589A">
              <w:rPr>
                <w:b/>
                <w:sz w:val="24"/>
                <w:lang w:val="en-US"/>
              </w:rPr>
              <w:t>сотрудников</w:t>
            </w:r>
            <w:proofErr w:type="spellEnd"/>
            <w:r w:rsidRPr="0079589A">
              <w:rPr>
                <w:b/>
                <w:sz w:val="24"/>
                <w:lang w:val="en-US"/>
              </w:rPr>
              <w:t xml:space="preserve"> в </w:t>
            </w:r>
            <w:proofErr w:type="spellStart"/>
            <w:r w:rsidRPr="0079589A">
              <w:rPr>
                <w:b/>
                <w:sz w:val="24"/>
                <w:lang w:val="en-US"/>
              </w:rPr>
              <w:t>группах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5F05" w:rsidRPr="0079589A" w:rsidRDefault="00235F05" w:rsidP="003C4650">
            <w:pPr>
              <w:snapToGrid w:val="0"/>
              <w:jc w:val="center"/>
              <w:rPr>
                <w:b/>
                <w:sz w:val="24"/>
              </w:rPr>
            </w:pPr>
            <w:r w:rsidRPr="0079589A">
              <w:rPr>
                <w:b/>
                <w:sz w:val="24"/>
              </w:rPr>
              <w:t>Рост числа сотрудников</w:t>
            </w:r>
          </w:p>
          <w:p w:rsidR="00235F05" w:rsidRPr="0079589A" w:rsidRDefault="00235F05" w:rsidP="003C4650">
            <w:pPr>
              <w:jc w:val="center"/>
              <w:rPr>
                <w:b/>
                <w:sz w:val="24"/>
              </w:rPr>
            </w:pPr>
            <w:r w:rsidRPr="0079589A">
              <w:rPr>
                <w:b/>
                <w:sz w:val="24"/>
              </w:rPr>
              <w:t xml:space="preserve"> (в каждой группе),%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5F05" w:rsidRPr="0079589A" w:rsidRDefault="00235F05" w:rsidP="003C4650">
            <w:pPr>
              <w:snapToGrid w:val="0"/>
              <w:jc w:val="center"/>
              <w:rPr>
                <w:b/>
                <w:sz w:val="24"/>
              </w:rPr>
            </w:pPr>
            <w:r w:rsidRPr="0079589A">
              <w:rPr>
                <w:b/>
                <w:sz w:val="24"/>
              </w:rPr>
              <w:t>Максимальная стоимость для задания</w:t>
            </w:r>
          </w:p>
          <w:p w:rsidR="00235F05" w:rsidRPr="0079589A" w:rsidRDefault="00235F05" w:rsidP="003C4650">
            <w:pPr>
              <w:jc w:val="center"/>
              <w:rPr>
                <w:b/>
                <w:sz w:val="24"/>
              </w:rPr>
            </w:pPr>
            <w:r w:rsidRPr="0079589A">
              <w:rPr>
                <w:b/>
                <w:sz w:val="24"/>
              </w:rPr>
              <w:t xml:space="preserve"> № 3, (</w:t>
            </w:r>
            <w:proofErr w:type="spellStart"/>
            <w:r w:rsidRPr="0079589A">
              <w:rPr>
                <w:b/>
                <w:sz w:val="24"/>
              </w:rPr>
              <w:t>у.е</w:t>
            </w:r>
            <w:proofErr w:type="spellEnd"/>
            <w:r w:rsidRPr="0079589A">
              <w:rPr>
                <w:b/>
                <w:sz w:val="24"/>
              </w:rPr>
              <w:t xml:space="preserve">.) </w:t>
            </w:r>
          </w:p>
        </w:tc>
      </w:tr>
      <w:tr w:rsidR="007D3D74" w:rsidRPr="0079589A" w:rsidTr="003C465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456957" w:rsidP="003C4650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08-</w:t>
            </w:r>
            <w:r w:rsidR="007D3D74" w:rsidRPr="0079589A">
              <w:rPr>
                <w:sz w:val="24"/>
                <w:lang w:val="en-US"/>
              </w:rPr>
              <w:t>01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7D3D74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F</w:t>
            </w:r>
            <w:r>
              <w:rPr>
                <w:sz w:val="24"/>
                <w:lang w:val="en-US"/>
              </w:rPr>
              <w:t>1</w:t>
            </w:r>
            <w:r w:rsidRPr="0079589A">
              <w:rPr>
                <w:sz w:val="24"/>
                <w:lang w:val="en-US"/>
              </w:rPr>
              <w:t>-2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E92EA1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15, 25, 30, 18, 22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13, 22, 10, 26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  <w:r w:rsidRPr="0079589A">
              <w:rPr>
                <w:sz w:val="24"/>
                <w:lang w:val="en-US"/>
              </w:rPr>
              <w:t>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245</w:t>
            </w:r>
          </w:p>
        </w:tc>
      </w:tr>
      <w:tr w:rsidR="007D3D74" w:rsidRPr="003C4650" w:rsidTr="003C465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3C4650" w:rsidRDefault="00456957" w:rsidP="003C4650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08-</w:t>
            </w:r>
            <w:r w:rsidR="007D3D74" w:rsidRPr="003C4650">
              <w:rPr>
                <w:sz w:val="24"/>
                <w:lang w:val="en-US"/>
              </w:rPr>
              <w:t>02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7D3D74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F</w:t>
            </w:r>
            <w:r>
              <w:rPr>
                <w:sz w:val="24"/>
                <w:lang w:val="en-US"/>
              </w:rPr>
              <w:t>2</w:t>
            </w:r>
            <w:r w:rsidRPr="0079589A">
              <w:rPr>
                <w:sz w:val="24"/>
                <w:lang w:val="en-US"/>
              </w:rPr>
              <w:t>-3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E92EA1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34, 14, 18, 25, 24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</w:rPr>
            </w:pPr>
            <w:r w:rsidRPr="0079589A">
              <w:rPr>
                <w:sz w:val="24"/>
                <w:lang w:val="en-US"/>
              </w:rPr>
              <w:t xml:space="preserve">30, </w:t>
            </w:r>
            <w:r w:rsidRPr="0079589A">
              <w:rPr>
                <w:sz w:val="24"/>
              </w:rPr>
              <w:t>11</w:t>
            </w:r>
            <w:r w:rsidRPr="0079589A">
              <w:rPr>
                <w:sz w:val="24"/>
                <w:lang w:val="en-US"/>
              </w:rPr>
              <w:t>, 1</w:t>
            </w:r>
            <w:r w:rsidRPr="0079589A">
              <w:rPr>
                <w:sz w:val="24"/>
              </w:rPr>
              <w:t>3</w:t>
            </w:r>
            <w:r w:rsidRPr="0079589A">
              <w:rPr>
                <w:sz w:val="24"/>
                <w:lang w:val="en-US"/>
              </w:rPr>
              <w:t>, 1</w:t>
            </w:r>
            <w:r w:rsidRPr="0079589A">
              <w:rPr>
                <w:sz w:val="24"/>
              </w:rPr>
              <w:t>8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</w:rPr>
            </w:pPr>
            <w:r w:rsidRPr="0079589A">
              <w:rPr>
                <w:sz w:val="24"/>
              </w:rPr>
              <w:t>15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245</w:t>
            </w:r>
          </w:p>
        </w:tc>
      </w:tr>
      <w:tr w:rsidR="007D3D74" w:rsidRPr="0079589A" w:rsidTr="003C465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456957" w:rsidP="003C4650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08-</w:t>
            </w:r>
            <w:r w:rsidR="007D3D74" w:rsidRPr="0079589A">
              <w:rPr>
                <w:sz w:val="24"/>
                <w:lang w:val="en-US"/>
              </w:rPr>
              <w:t>03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7D3D74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U-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E92EA1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18, 33, 25, 18, 20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27, 12, 21, 13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15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265</w:t>
            </w:r>
          </w:p>
        </w:tc>
      </w:tr>
      <w:tr w:rsidR="007D3D74" w:rsidRPr="0079589A" w:rsidTr="003C465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456957" w:rsidP="003C4650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08-</w:t>
            </w:r>
            <w:r w:rsidR="007D3D74" w:rsidRPr="0079589A">
              <w:rPr>
                <w:sz w:val="24"/>
                <w:lang w:val="en-US"/>
              </w:rPr>
              <w:t>04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F</w:t>
            </w:r>
            <w:r>
              <w:rPr>
                <w:sz w:val="24"/>
                <w:lang w:val="en-US"/>
              </w:rPr>
              <w:t>2</w:t>
            </w:r>
            <w:r w:rsidRPr="0079589A">
              <w:rPr>
                <w:sz w:val="24"/>
                <w:lang w:val="en-US"/>
              </w:rPr>
              <w:t>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E92EA1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24, 19, 26, 20, 21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</w:rPr>
            </w:pPr>
            <w:r w:rsidRPr="0079589A">
              <w:rPr>
                <w:sz w:val="24"/>
              </w:rPr>
              <w:t>15</w:t>
            </w:r>
            <w:r w:rsidRPr="0079589A">
              <w:rPr>
                <w:sz w:val="24"/>
                <w:lang w:val="en-US"/>
              </w:rPr>
              <w:t>, 1</w:t>
            </w:r>
            <w:r w:rsidRPr="0079589A">
              <w:rPr>
                <w:sz w:val="24"/>
              </w:rPr>
              <w:t>7</w:t>
            </w:r>
            <w:r w:rsidRPr="0079589A">
              <w:rPr>
                <w:sz w:val="24"/>
                <w:lang w:val="en-US"/>
              </w:rPr>
              <w:t xml:space="preserve">, </w:t>
            </w:r>
            <w:r w:rsidRPr="0079589A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4</w:t>
            </w:r>
            <w:r w:rsidRPr="0079589A">
              <w:rPr>
                <w:sz w:val="24"/>
                <w:lang w:val="en-US"/>
              </w:rPr>
              <w:t xml:space="preserve">, </w:t>
            </w:r>
            <w:r w:rsidRPr="0079589A">
              <w:rPr>
                <w:sz w:val="24"/>
              </w:rPr>
              <w:t>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</w:rPr>
            </w:pPr>
            <w:r w:rsidRPr="0079589A">
              <w:rPr>
                <w:sz w:val="24"/>
              </w:rPr>
              <w:t>20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265</w:t>
            </w:r>
          </w:p>
        </w:tc>
      </w:tr>
      <w:tr w:rsidR="007D3D74" w:rsidRPr="0079589A" w:rsidTr="003C465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456957" w:rsidP="003C4650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08-</w:t>
            </w:r>
            <w:r w:rsidR="007D3D74" w:rsidRPr="0079589A">
              <w:rPr>
                <w:sz w:val="24"/>
                <w:lang w:val="en-US"/>
              </w:rPr>
              <w:t>05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F</w:t>
            </w:r>
            <w:r>
              <w:rPr>
                <w:sz w:val="24"/>
                <w:lang w:val="en-US"/>
              </w:rPr>
              <w:t>1</w:t>
            </w:r>
            <w:r w:rsidRPr="0079589A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E92EA1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30, 15, 20, 23, 22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</w:rPr>
            </w:pPr>
            <w:r w:rsidRPr="0079589A">
              <w:rPr>
                <w:sz w:val="24"/>
              </w:rPr>
              <w:t>1</w:t>
            </w:r>
            <w:proofErr w:type="spellStart"/>
            <w:r w:rsidRPr="0079589A">
              <w:rPr>
                <w:sz w:val="24"/>
                <w:lang w:val="en-US"/>
              </w:rPr>
              <w:t>1</w:t>
            </w:r>
            <w:proofErr w:type="spellEnd"/>
            <w:r w:rsidRPr="0079589A">
              <w:rPr>
                <w:sz w:val="24"/>
                <w:lang w:val="en-US"/>
              </w:rPr>
              <w:t>, 2</w:t>
            </w:r>
            <w:r>
              <w:rPr>
                <w:sz w:val="24"/>
                <w:lang w:val="en-US"/>
              </w:rPr>
              <w:t>4</w:t>
            </w:r>
            <w:r w:rsidRPr="0079589A">
              <w:rPr>
                <w:sz w:val="24"/>
                <w:lang w:val="en-US"/>
              </w:rPr>
              <w:t xml:space="preserve">, </w:t>
            </w:r>
            <w:r w:rsidRPr="0079589A">
              <w:rPr>
                <w:sz w:val="24"/>
              </w:rPr>
              <w:t>14</w:t>
            </w:r>
            <w:r w:rsidRPr="0079589A">
              <w:rPr>
                <w:sz w:val="24"/>
                <w:lang w:val="en-US"/>
              </w:rPr>
              <w:t xml:space="preserve">, </w:t>
            </w:r>
            <w:r w:rsidRPr="0079589A">
              <w:rPr>
                <w:sz w:val="24"/>
              </w:rPr>
              <w:t>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15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245</w:t>
            </w:r>
          </w:p>
        </w:tc>
      </w:tr>
      <w:tr w:rsidR="007D3D74" w:rsidRPr="0079589A" w:rsidTr="003C465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456957" w:rsidP="003C4650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08-</w:t>
            </w:r>
            <w:r w:rsidR="007D3D74" w:rsidRPr="0079589A">
              <w:rPr>
                <w:sz w:val="24"/>
                <w:lang w:val="en-US"/>
              </w:rPr>
              <w:t>06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7D3D74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U-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E92EA1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26, 15, 16, 18, 35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11, 18, 11, 2</w:t>
            </w:r>
            <w:r>
              <w:rPr>
                <w:sz w:val="24"/>
                <w:lang w:val="en-US"/>
              </w:rPr>
              <w:t>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10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225</w:t>
            </w:r>
          </w:p>
        </w:tc>
      </w:tr>
      <w:tr w:rsidR="007D3D74" w:rsidRPr="0079589A" w:rsidTr="003C465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456957" w:rsidP="003C4650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08-</w:t>
            </w:r>
            <w:r w:rsidR="007D3D74" w:rsidRPr="0079589A">
              <w:rPr>
                <w:sz w:val="24"/>
                <w:lang w:val="en-US"/>
              </w:rPr>
              <w:t>07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F</w:t>
            </w:r>
            <w:r>
              <w:rPr>
                <w:sz w:val="24"/>
                <w:lang w:val="en-US"/>
              </w:rPr>
              <w:t>2</w:t>
            </w:r>
            <w:r w:rsidRPr="0079589A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E92EA1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18, 15, 24, 33, 20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27, 11, 17, 16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1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245</w:t>
            </w:r>
          </w:p>
        </w:tc>
      </w:tr>
      <w:tr w:rsidR="007D3D74" w:rsidRPr="0079589A" w:rsidTr="003C465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456957" w:rsidP="003C4650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08-</w:t>
            </w:r>
            <w:r w:rsidR="007D3D74" w:rsidRPr="0079589A">
              <w:rPr>
                <w:sz w:val="24"/>
                <w:lang w:val="en-US"/>
              </w:rPr>
              <w:t>08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F</w:t>
            </w:r>
            <w:r>
              <w:rPr>
                <w:sz w:val="24"/>
                <w:lang w:val="en-US"/>
              </w:rPr>
              <w:t>1</w:t>
            </w:r>
            <w:r w:rsidRPr="0079589A">
              <w:rPr>
                <w:sz w:val="24"/>
                <w:lang w:val="en-US"/>
              </w:rPr>
              <w:t>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E92EA1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29, 15, 21, 35, 30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26, 25, 11, 18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15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6</w:t>
            </w:r>
            <w:r w:rsidRPr="0079589A">
              <w:rPr>
                <w:sz w:val="24"/>
                <w:lang w:val="en-US"/>
              </w:rPr>
              <w:t>5</w:t>
            </w:r>
          </w:p>
        </w:tc>
      </w:tr>
      <w:tr w:rsidR="007D3D74" w:rsidRPr="0079589A" w:rsidTr="003C465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456957" w:rsidP="003C4650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08-</w:t>
            </w:r>
            <w:r w:rsidR="007D3D74" w:rsidRPr="0079589A">
              <w:rPr>
                <w:sz w:val="24"/>
                <w:lang w:val="en-US"/>
              </w:rPr>
              <w:t>09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F</w:t>
            </w:r>
            <w:r>
              <w:rPr>
                <w:sz w:val="24"/>
                <w:lang w:val="en-US"/>
              </w:rPr>
              <w:t>1</w:t>
            </w:r>
            <w:r w:rsidRPr="0079589A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203BAD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24, 29, 29, 18, 15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17, 23, 15, 26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265</w:t>
            </w:r>
          </w:p>
        </w:tc>
      </w:tr>
      <w:tr w:rsidR="007D3D74" w:rsidRPr="0079589A" w:rsidTr="003C465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456957" w:rsidP="003C4650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08-</w:t>
            </w:r>
            <w:r w:rsidR="007D3D74" w:rsidRPr="0079589A">
              <w:rPr>
                <w:sz w:val="24"/>
                <w:lang w:val="en-US"/>
              </w:rPr>
              <w:t>10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7D3D74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U-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203BAD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20, 10, 20, 30, 20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14, 15, 26, 17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15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4</w:t>
            </w:r>
            <w:r w:rsidRPr="0079589A">
              <w:rPr>
                <w:sz w:val="24"/>
                <w:lang w:val="en-US"/>
              </w:rPr>
              <w:t>5</w:t>
            </w:r>
          </w:p>
        </w:tc>
      </w:tr>
      <w:tr w:rsidR="007D3D74" w:rsidRPr="0079589A" w:rsidTr="003C465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456957" w:rsidP="003C4650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08-</w:t>
            </w:r>
            <w:r w:rsidR="007D3D74" w:rsidRPr="0079589A">
              <w:rPr>
                <w:sz w:val="24"/>
                <w:lang w:val="en-US"/>
              </w:rPr>
              <w:t>11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F</w:t>
            </w:r>
            <w:r>
              <w:rPr>
                <w:sz w:val="24"/>
                <w:lang w:val="en-US"/>
              </w:rPr>
              <w:t>1</w:t>
            </w:r>
            <w:r w:rsidRPr="0079589A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203BAD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15, 15, 31, 19, 25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13, 16, 27, 10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245</w:t>
            </w:r>
          </w:p>
        </w:tc>
      </w:tr>
      <w:tr w:rsidR="007D3D74" w:rsidRPr="0079589A" w:rsidTr="003C465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456957" w:rsidP="003C4650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08-</w:t>
            </w:r>
            <w:r w:rsidR="007D3D74" w:rsidRPr="0079589A">
              <w:rPr>
                <w:sz w:val="24"/>
                <w:lang w:val="en-US"/>
              </w:rPr>
              <w:t>12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F</w:t>
            </w:r>
            <w:r>
              <w:rPr>
                <w:sz w:val="24"/>
                <w:lang w:val="en-US"/>
              </w:rPr>
              <w:t>1</w:t>
            </w:r>
            <w:r w:rsidRPr="0079589A">
              <w:rPr>
                <w:sz w:val="24"/>
                <w:lang w:val="en-US"/>
              </w:rPr>
              <w:t>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203BAD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33, 35, 17, 17, 13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23, 12, 17, 26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265</w:t>
            </w:r>
          </w:p>
        </w:tc>
      </w:tr>
      <w:tr w:rsidR="007D3D74" w:rsidRPr="0079589A" w:rsidTr="003C465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456957" w:rsidP="003C4650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08-</w:t>
            </w:r>
            <w:r w:rsidR="007D3D74" w:rsidRPr="0079589A">
              <w:rPr>
                <w:sz w:val="24"/>
                <w:lang w:val="en-US"/>
              </w:rPr>
              <w:t>13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F2-</w:t>
            </w:r>
            <w:r>
              <w:rPr>
                <w:sz w:val="24"/>
                <w:lang w:val="en-US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203BAD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15, 16, 17, 33, 19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28, 11, 1</w:t>
            </w:r>
            <w:r>
              <w:rPr>
                <w:sz w:val="24"/>
                <w:lang w:val="en-US"/>
              </w:rPr>
              <w:t>5</w:t>
            </w:r>
            <w:r w:rsidRPr="0079589A">
              <w:rPr>
                <w:sz w:val="24"/>
                <w:lang w:val="en-US"/>
              </w:rPr>
              <w:t>, 10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15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225</w:t>
            </w:r>
          </w:p>
        </w:tc>
      </w:tr>
      <w:tr w:rsidR="007D3D74" w:rsidRPr="0079589A" w:rsidTr="003C465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456957" w:rsidP="003C4650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08-</w:t>
            </w:r>
            <w:r w:rsidR="007D3D74" w:rsidRPr="0079589A">
              <w:rPr>
                <w:sz w:val="24"/>
                <w:lang w:val="en-US"/>
              </w:rPr>
              <w:t>14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7D3D74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U-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203BAD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22, 17, 28, 28, 15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7</w:t>
            </w:r>
            <w:r w:rsidRPr="0079589A">
              <w:rPr>
                <w:sz w:val="24"/>
                <w:lang w:val="en-US"/>
              </w:rPr>
              <w:t>, 2</w:t>
            </w:r>
            <w:r>
              <w:rPr>
                <w:sz w:val="24"/>
                <w:lang w:val="en-US"/>
              </w:rPr>
              <w:t>5</w:t>
            </w:r>
            <w:r w:rsidRPr="0079589A">
              <w:rPr>
                <w:sz w:val="24"/>
                <w:lang w:val="en-US"/>
              </w:rPr>
              <w:t xml:space="preserve">, 16, </w:t>
            </w:r>
            <w:r>
              <w:rPr>
                <w:sz w:val="24"/>
                <w:lang w:val="en-US"/>
              </w:rPr>
              <w:t>20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265</w:t>
            </w:r>
          </w:p>
        </w:tc>
      </w:tr>
      <w:tr w:rsidR="007D3D74" w:rsidRPr="0079589A" w:rsidTr="003C465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456957" w:rsidP="003C4650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08-</w:t>
            </w:r>
            <w:r w:rsidR="007D3D74" w:rsidRPr="0079589A">
              <w:rPr>
                <w:sz w:val="24"/>
                <w:lang w:val="en-US"/>
              </w:rPr>
              <w:t>15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F</w:t>
            </w:r>
            <w:r>
              <w:rPr>
                <w:sz w:val="24"/>
                <w:lang w:val="en-US"/>
              </w:rPr>
              <w:t>1</w:t>
            </w:r>
            <w:r w:rsidRPr="0079589A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34, 23, 15, 16, 17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20, 10, 29, 17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10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245</w:t>
            </w:r>
          </w:p>
        </w:tc>
      </w:tr>
      <w:tr w:rsidR="007D3D74" w:rsidRPr="0079589A" w:rsidTr="003C465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456957" w:rsidP="003C4650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08-</w:t>
            </w:r>
            <w:r w:rsidR="007D3D74" w:rsidRPr="0079589A">
              <w:rPr>
                <w:sz w:val="24"/>
                <w:lang w:val="en-US"/>
              </w:rPr>
              <w:t>1</w:t>
            </w:r>
            <w:r w:rsidR="007D3D74" w:rsidRPr="0079589A">
              <w:rPr>
                <w:sz w:val="24"/>
              </w:rPr>
              <w:t>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pStyle w:val="1"/>
              <w:snapToGrid w:val="0"/>
              <w:rPr>
                <w:lang w:val="en-US"/>
              </w:rPr>
            </w:pPr>
            <w:r w:rsidRPr="0079589A">
              <w:rPr>
                <w:lang w:val="en-US"/>
              </w:rPr>
              <w:t>F</w:t>
            </w:r>
            <w:r>
              <w:rPr>
                <w:lang w:val="en-US"/>
              </w:rPr>
              <w:t>2</w:t>
            </w:r>
            <w:r w:rsidRPr="0079589A">
              <w:rPr>
                <w:lang w:val="en-US"/>
              </w:rPr>
              <w:t>-7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28, 25, 14, 15, 18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10, 10, 19</w:t>
            </w:r>
            <w:r w:rsidRPr="0079589A">
              <w:rPr>
                <w:sz w:val="24"/>
                <w:lang w:val="en-US"/>
              </w:rPr>
              <w:t>, 1</w:t>
            </w:r>
            <w:r>
              <w:rPr>
                <w:sz w:val="24"/>
                <w:lang w:val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0</w:t>
            </w:r>
            <w:r w:rsidRPr="0079589A">
              <w:rPr>
                <w:sz w:val="24"/>
                <w:lang w:val="en-US"/>
              </w:rPr>
              <w:t>5</w:t>
            </w:r>
          </w:p>
        </w:tc>
      </w:tr>
      <w:tr w:rsidR="007D3D74" w:rsidRPr="0079589A" w:rsidTr="003C465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456957" w:rsidP="003C4650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08-</w:t>
            </w:r>
            <w:r w:rsidR="007D3D74" w:rsidRPr="0079589A">
              <w:rPr>
                <w:sz w:val="24"/>
              </w:rPr>
              <w:t>17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7D3D74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U-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203BAD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30, 14, 16, 22, 28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14, 21, 17, 30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15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265</w:t>
            </w:r>
          </w:p>
        </w:tc>
      </w:tr>
      <w:tr w:rsidR="007D3D74" w:rsidRPr="0079589A" w:rsidTr="003C465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456957" w:rsidP="003C4650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08-</w:t>
            </w:r>
            <w:r w:rsidR="007D3D74" w:rsidRPr="0079589A">
              <w:rPr>
                <w:sz w:val="24"/>
              </w:rPr>
              <w:t>18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F</w:t>
            </w:r>
            <w:r>
              <w:rPr>
                <w:sz w:val="24"/>
                <w:lang w:val="en-US"/>
              </w:rPr>
              <w:t>1</w:t>
            </w:r>
            <w:r w:rsidRPr="0079589A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3949C4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18, 18, 28, 16, 20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26, 16, 1</w:t>
            </w:r>
            <w:r>
              <w:rPr>
                <w:sz w:val="24"/>
                <w:lang w:val="en-US"/>
              </w:rPr>
              <w:t>9</w:t>
            </w:r>
            <w:r w:rsidRPr="0079589A">
              <w:rPr>
                <w:sz w:val="24"/>
                <w:lang w:val="en-US"/>
              </w:rPr>
              <w:t>, 1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10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265</w:t>
            </w:r>
          </w:p>
        </w:tc>
      </w:tr>
      <w:tr w:rsidR="007D3D74" w:rsidRPr="0079589A" w:rsidTr="003C465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456957" w:rsidP="003C4650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08-</w:t>
            </w:r>
            <w:r w:rsidR="007D3D74" w:rsidRPr="0079589A">
              <w:rPr>
                <w:sz w:val="24"/>
                <w:lang w:val="en-US"/>
              </w:rPr>
              <w:t>19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7D3D74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U-5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3949C4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22, 23, 17, 25, 13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21, 20, 11, 2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10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245</w:t>
            </w:r>
          </w:p>
        </w:tc>
      </w:tr>
      <w:tr w:rsidR="007D3D74" w:rsidRPr="0079589A" w:rsidTr="003C465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456957" w:rsidP="003C4650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08-</w:t>
            </w:r>
            <w:r w:rsidR="007D3D74" w:rsidRPr="0079589A">
              <w:rPr>
                <w:sz w:val="24"/>
                <w:lang w:val="en-US"/>
              </w:rPr>
              <w:t>20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7D3D74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F</w:t>
            </w:r>
            <w:r>
              <w:rPr>
                <w:sz w:val="24"/>
                <w:lang w:val="en-US"/>
              </w:rPr>
              <w:t>1</w:t>
            </w:r>
            <w:r w:rsidRPr="0079589A">
              <w:rPr>
                <w:sz w:val="24"/>
                <w:lang w:val="en-US"/>
              </w:rPr>
              <w:t>-3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DD25FD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30, 16, 14, 20, 15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10, 2</w:t>
            </w:r>
            <w:r>
              <w:rPr>
                <w:sz w:val="24"/>
                <w:lang w:val="en-US"/>
              </w:rPr>
              <w:t>8</w:t>
            </w:r>
            <w:r w:rsidRPr="0079589A">
              <w:rPr>
                <w:sz w:val="24"/>
                <w:lang w:val="en-US"/>
              </w:rPr>
              <w:t>, 10, 1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D74" w:rsidRPr="00EB46BB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225</w:t>
            </w:r>
          </w:p>
        </w:tc>
      </w:tr>
      <w:tr w:rsidR="007D3D74" w:rsidRPr="0079589A" w:rsidTr="003C465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456957" w:rsidP="003C4650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08-</w:t>
            </w:r>
            <w:r w:rsidR="007D3D74" w:rsidRPr="0079589A">
              <w:rPr>
                <w:sz w:val="24"/>
                <w:lang w:val="en-US"/>
              </w:rPr>
              <w:t>21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7D3D74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F</w:t>
            </w:r>
            <w:r>
              <w:rPr>
                <w:sz w:val="24"/>
                <w:lang w:val="en-US"/>
              </w:rPr>
              <w:t>2</w:t>
            </w:r>
            <w:r w:rsidRPr="0079589A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DD25FD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33, 15, 20, 24, 18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 xml:space="preserve">24, 18, 20, </w:t>
            </w:r>
            <w:r w:rsidRPr="0079589A">
              <w:rPr>
                <w:sz w:val="24"/>
              </w:rPr>
              <w:t>2</w:t>
            </w:r>
            <w:proofErr w:type="spellStart"/>
            <w:r w:rsidRPr="0079589A">
              <w:rPr>
                <w:sz w:val="24"/>
                <w:lang w:val="en-US"/>
              </w:rPr>
              <w:t>2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10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D74" w:rsidRPr="0079589A" w:rsidRDefault="007D3D74" w:rsidP="00181BDA">
            <w:pPr>
              <w:snapToGrid w:val="0"/>
              <w:jc w:val="center"/>
              <w:rPr>
                <w:sz w:val="24"/>
                <w:lang w:val="en-US"/>
              </w:rPr>
            </w:pPr>
            <w:r w:rsidRPr="0079589A">
              <w:rPr>
                <w:sz w:val="24"/>
                <w:lang w:val="en-US"/>
              </w:rPr>
              <w:t>265</w:t>
            </w:r>
          </w:p>
        </w:tc>
      </w:tr>
    </w:tbl>
    <w:p w:rsidR="004D2489" w:rsidRPr="0003570D" w:rsidRDefault="004D2489" w:rsidP="0003570D"/>
    <w:sectPr w:rsidR="004D2489" w:rsidRPr="0003570D" w:rsidSect="0003570D">
      <w:pgSz w:w="16838" w:h="11906" w:orient="landscape"/>
      <w:pgMar w:top="1701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3">
    <w:nsid w:val="00000004"/>
    <w:multiLevelType w:val="singleLevel"/>
    <w:tmpl w:val="00000004"/>
    <w:name w:val="WW8Num4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 w:grammar="clean"/>
  <w:stylePaneFormatFilter w:val="0000"/>
  <w:defaultTabStop w:val="720"/>
  <w:defaultTableStyle w:val="a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compat/>
  <w:rsids>
    <w:rsidRoot w:val="005436F3"/>
    <w:rsid w:val="00005780"/>
    <w:rsid w:val="00016CF4"/>
    <w:rsid w:val="0003570D"/>
    <w:rsid w:val="00036CA7"/>
    <w:rsid w:val="00052987"/>
    <w:rsid w:val="000A7EC0"/>
    <w:rsid w:val="000B164E"/>
    <w:rsid w:val="000C4743"/>
    <w:rsid w:val="000E3211"/>
    <w:rsid w:val="000E50B6"/>
    <w:rsid w:val="000F551B"/>
    <w:rsid w:val="001029AC"/>
    <w:rsid w:val="001137DA"/>
    <w:rsid w:val="001279D3"/>
    <w:rsid w:val="001401A7"/>
    <w:rsid w:val="001514EF"/>
    <w:rsid w:val="0018139F"/>
    <w:rsid w:val="001D27EE"/>
    <w:rsid w:val="001E063D"/>
    <w:rsid w:val="00203BAD"/>
    <w:rsid w:val="0020749E"/>
    <w:rsid w:val="00207E2E"/>
    <w:rsid w:val="00214504"/>
    <w:rsid w:val="0021794B"/>
    <w:rsid w:val="00235F05"/>
    <w:rsid w:val="002406D3"/>
    <w:rsid w:val="00245D2B"/>
    <w:rsid w:val="00276002"/>
    <w:rsid w:val="002C1CDF"/>
    <w:rsid w:val="002F482E"/>
    <w:rsid w:val="003217EE"/>
    <w:rsid w:val="00324DB1"/>
    <w:rsid w:val="00351A2C"/>
    <w:rsid w:val="003949C4"/>
    <w:rsid w:val="003A220E"/>
    <w:rsid w:val="003A5BDA"/>
    <w:rsid w:val="003C2635"/>
    <w:rsid w:val="003C4650"/>
    <w:rsid w:val="003E3196"/>
    <w:rsid w:val="0042181B"/>
    <w:rsid w:val="004279F0"/>
    <w:rsid w:val="00455839"/>
    <w:rsid w:val="00456957"/>
    <w:rsid w:val="00467285"/>
    <w:rsid w:val="004705C7"/>
    <w:rsid w:val="00481D64"/>
    <w:rsid w:val="004909D6"/>
    <w:rsid w:val="004A7914"/>
    <w:rsid w:val="004D2489"/>
    <w:rsid w:val="0054155B"/>
    <w:rsid w:val="005436F3"/>
    <w:rsid w:val="0055241B"/>
    <w:rsid w:val="0057300B"/>
    <w:rsid w:val="005A17E1"/>
    <w:rsid w:val="005B4E39"/>
    <w:rsid w:val="005E502B"/>
    <w:rsid w:val="00600387"/>
    <w:rsid w:val="00643EC4"/>
    <w:rsid w:val="00644D60"/>
    <w:rsid w:val="006562B2"/>
    <w:rsid w:val="00684233"/>
    <w:rsid w:val="006C788A"/>
    <w:rsid w:val="007609E4"/>
    <w:rsid w:val="0079589A"/>
    <w:rsid w:val="007A60F7"/>
    <w:rsid w:val="007D3D74"/>
    <w:rsid w:val="007E6DEA"/>
    <w:rsid w:val="00840D47"/>
    <w:rsid w:val="00847CB2"/>
    <w:rsid w:val="008521B1"/>
    <w:rsid w:val="008A0835"/>
    <w:rsid w:val="008A52BA"/>
    <w:rsid w:val="008B16A4"/>
    <w:rsid w:val="00900B01"/>
    <w:rsid w:val="009555C9"/>
    <w:rsid w:val="009607C4"/>
    <w:rsid w:val="00976FA8"/>
    <w:rsid w:val="009B16DF"/>
    <w:rsid w:val="009D785F"/>
    <w:rsid w:val="009E64A5"/>
    <w:rsid w:val="00A02EA6"/>
    <w:rsid w:val="00A24113"/>
    <w:rsid w:val="00A366C3"/>
    <w:rsid w:val="00A441AC"/>
    <w:rsid w:val="00AA71A5"/>
    <w:rsid w:val="00AB7C7F"/>
    <w:rsid w:val="00B23807"/>
    <w:rsid w:val="00B244FB"/>
    <w:rsid w:val="00B315A0"/>
    <w:rsid w:val="00B62732"/>
    <w:rsid w:val="00B6563E"/>
    <w:rsid w:val="00BA3ED9"/>
    <w:rsid w:val="00BF2FB3"/>
    <w:rsid w:val="00C03E85"/>
    <w:rsid w:val="00C107A1"/>
    <w:rsid w:val="00C112C1"/>
    <w:rsid w:val="00C13537"/>
    <w:rsid w:val="00C771BD"/>
    <w:rsid w:val="00C80DB0"/>
    <w:rsid w:val="00CB74FD"/>
    <w:rsid w:val="00CF4F9A"/>
    <w:rsid w:val="00D304A7"/>
    <w:rsid w:val="00D32751"/>
    <w:rsid w:val="00D34BFD"/>
    <w:rsid w:val="00D56A40"/>
    <w:rsid w:val="00D75F77"/>
    <w:rsid w:val="00D90B33"/>
    <w:rsid w:val="00DC330A"/>
    <w:rsid w:val="00DD25FD"/>
    <w:rsid w:val="00E26203"/>
    <w:rsid w:val="00E51FF5"/>
    <w:rsid w:val="00E71433"/>
    <w:rsid w:val="00E77D8B"/>
    <w:rsid w:val="00E92EA1"/>
    <w:rsid w:val="00E9467B"/>
    <w:rsid w:val="00EB46BB"/>
    <w:rsid w:val="00EE3192"/>
    <w:rsid w:val="00EE6F28"/>
    <w:rsid w:val="00F2491E"/>
    <w:rsid w:val="00F42FA1"/>
    <w:rsid w:val="00F47A3A"/>
    <w:rsid w:val="00F67CDE"/>
    <w:rsid w:val="00F7746E"/>
    <w:rsid w:val="00F967CD"/>
    <w:rsid w:val="00FA3C4D"/>
    <w:rsid w:val="00FD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12C1"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rsid w:val="00C112C1"/>
    <w:pPr>
      <w:keepNext/>
      <w:numPr>
        <w:numId w:val="1"/>
      </w:numPr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rsid w:val="00C112C1"/>
    <w:pPr>
      <w:keepNext/>
      <w:numPr>
        <w:ilvl w:val="1"/>
        <w:numId w:val="1"/>
      </w:numPr>
      <w:ind w:left="0" w:firstLine="360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C112C1"/>
    <w:pPr>
      <w:keepNext/>
      <w:numPr>
        <w:ilvl w:val="2"/>
        <w:numId w:val="1"/>
      </w:numPr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C112C1"/>
    <w:pPr>
      <w:keepNext/>
      <w:numPr>
        <w:ilvl w:val="3"/>
        <w:numId w:val="1"/>
      </w:numPr>
      <w:jc w:val="center"/>
      <w:outlineLvl w:val="3"/>
    </w:pPr>
    <w:rPr>
      <w:b/>
      <w:sz w:val="24"/>
      <w:lang w:val="en-US"/>
    </w:rPr>
  </w:style>
  <w:style w:type="paragraph" w:styleId="5">
    <w:name w:val="heading 5"/>
    <w:basedOn w:val="a"/>
    <w:next w:val="a"/>
    <w:qFormat/>
    <w:rsid w:val="00C112C1"/>
    <w:pPr>
      <w:keepNext/>
      <w:numPr>
        <w:ilvl w:val="4"/>
        <w:numId w:val="1"/>
      </w:numPr>
      <w:jc w:val="right"/>
      <w:outlineLvl w:val="4"/>
    </w:pPr>
    <w:rPr>
      <w:sz w:val="24"/>
      <w:lang w:val="en-US"/>
    </w:rPr>
  </w:style>
  <w:style w:type="paragraph" w:styleId="6">
    <w:name w:val="heading 6"/>
    <w:basedOn w:val="a"/>
    <w:next w:val="a"/>
    <w:qFormat/>
    <w:rsid w:val="00C112C1"/>
    <w:pPr>
      <w:keepNext/>
      <w:numPr>
        <w:ilvl w:val="5"/>
        <w:numId w:val="1"/>
      </w:numPr>
      <w:outlineLvl w:val="5"/>
    </w:pPr>
    <w:rPr>
      <w:sz w:val="24"/>
    </w:rPr>
  </w:style>
  <w:style w:type="paragraph" w:styleId="7">
    <w:name w:val="heading 7"/>
    <w:basedOn w:val="a"/>
    <w:next w:val="a"/>
    <w:qFormat/>
    <w:rsid w:val="00C112C1"/>
    <w:pPr>
      <w:keepNext/>
      <w:numPr>
        <w:ilvl w:val="6"/>
        <w:numId w:val="1"/>
      </w:numPr>
      <w:outlineLvl w:val="6"/>
    </w:pPr>
    <w:rPr>
      <w:sz w:val="32"/>
      <w:lang w:val="en-US"/>
    </w:rPr>
  </w:style>
  <w:style w:type="paragraph" w:styleId="8">
    <w:name w:val="heading 8"/>
    <w:basedOn w:val="a"/>
    <w:next w:val="a"/>
    <w:qFormat/>
    <w:rsid w:val="00C112C1"/>
    <w:pPr>
      <w:keepNext/>
      <w:numPr>
        <w:ilvl w:val="7"/>
        <w:numId w:val="1"/>
      </w:numPr>
      <w:jc w:val="right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C112C1"/>
    <w:pPr>
      <w:keepNext/>
      <w:numPr>
        <w:ilvl w:val="8"/>
        <w:numId w:val="1"/>
      </w:numPr>
      <w:jc w:val="center"/>
      <w:outlineLvl w:val="8"/>
    </w:pPr>
    <w:rPr>
      <w:sz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sid w:val="00C112C1"/>
    <w:rPr>
      <w:rFonts w:ascii="OpenSymbol" w:hAnsi="OpenSymbol"/>
    </w:rPr>
  </w:style>
  <w:style w:type="character" w:customStyle="1" w:styleId="WW8Num3z0">
    <w:name w:val="WW8Num3z0"/>
    <w:rsid w:val="00C112C1"/>
    <w:rPr>
      <w:rFonts w:ascii="OpenSymbol" w:hAnsi="OpenSymbol"/>
    </w:rPr>
  </w:style>
  <w:style w:type="character" w:customStyle="1" w:styleId="WW8Num4z0">
    <w:name w:val="WW8Num4z0"/>
    <w:rsid w:val="00C112C1"/>
    <w:rPr>
      <w:rFonts w:ascii="OpenSymbol" w:hAnsi="OpenSymbol"/>
    </w:rPr>
  </w:style>
  <w:style w:type="character" w:customStyle="1" w:styleId="Absatz-Standardschriftart">
    <w:name w:val="Absatz-Standardschriftart"/>
    <w:rsid w:val="00C112C1"/>
  </w:style>
  <w:style w:type="character" w:customStyle="1" w:styleId="WW-Absatz-Standardschriftart">
    <w:name w:val="WW-Absatz-Standardschriftart"/>
    <w:rsid w:val="00C112C1"/>
  </w:style>
  <w:style w:type="character" w:customStyle="1" w:styleId="10">
    <w:name w:val="Основной шрифт абзаца1"/>
    <w:rsid w:val="00C112C1"/>
  </w:style>
  <w:style w:type="paragraph" w:customStyle="1" w:styleId="a3">
    <w:name w:val="Заголовок"/>
    <w:basedOn w:val="a"/>
    <w:next w:val="a4"/>
    <w:rsid w:val="00C112C1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a4">
    <w:name w:val="Body Text"/>
    <w:basedOn w:val="a"/>
    <w:rsid w:val="00C112C1"/>
    <w:pPr>
      <w:spacing w:after="120"/>
    </w:pPr>
  </w:style>
  <w:style w:type="paragraph" w:styleId="a5">
    <w:name w:val="List"/>
    <w:basedOn w:val="a4"/>
    <w:rsid w:val="00C112C1"/>
    <w:rPr>
      <w:rFonts w:cs="Tahoma"/>
    </w:rPr>
  </w:style>
  <w:style w:type="paragraph" w:customStyle="1" w:styleId="11">
    <w:name w:val="Название1"/>
    <w:basedOn w:val="a"/>
    <w:rsid w:val="00C112C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2">
    <w:name w:val="Указатель1"/>
    <w:basedOn w:val="a"/>
    <w:rsid w:val="00C112C1"/>
    <w:pPr>
      <w:suppressLineNumbers/>
    </w:pPr>
    <w:rPr>
      <w:rFonts w:cs="Tahoma"/>
    </w:rPr>
  </w:style>
  <w:style w:type="paragraph" w:customStyle="1" w:styleId="13">
    <w:name w:val="Схема документа1"/>
    <w:basedOn w:val="a"/>
    <w:rsid w:val="00C112C1"/>
    <w:pPr>
      <w:shd w:val="clear" w:color="auto" w:fill="000080"/>
    </w:pPr>
    <w:rPr>
      <w:rFonts w:ascii="Tahoma" w:hAnsi="Tahoma"/>
    </w:rPr>
  </w:style>
  <w:style w:type="paragraph" w:styleId="a6">
    <w:name w:val="Title"/>
    <w:basedOn w:val="a"/>
    <w:next w:val="a7"/>
    <w:qFormat/>
    <w:rsid w:val="00C112C1"/>
    <w:pPr>
      <w:jc w:val="center"/>
    </w:pPr>
    <w:rPr>
      <w:b/>
      <w:sz w:val="24"/>
    </w:rPr>
  </w:style>
  <w:style w:type="paragraph" w:styleId="a7">
    <w:name w:val="Subtitle"/>
    <w:basedOn w:val="a"/>
    <w:next w:val="a4"/>
    <w:qFormat/>
    <w:rsid w:val="00C112C1"/>
    <w:pPr>
      <w:jc w:val="center"/>
    </w:pPr>
    <w:rPr>
      <w:b/>
      <w:sz w:val="24"/>
    </w:rPr>
  </w:style>
  <w:style w:type="paragraph" w:styleId="a8">
    <w:name w:val="Body Text Indent"/>
    <w:basedOn w:val="a"/>
    <w:rsid w:val="00C112C1"/>
    <w:pPr>
      <w:ind w:firstLine="720"/>
      <w:jc w:val="both"/>
    </w:pPr>
    <w:rPr>
      <w:sz w:val="24"/>
    </w:rPr>
  </w:style>
  <w:style w:type="paragraph" w:customStyle="1" w:styleId="a9">
    <w:name w:val="Содержимое таблицы"/>
    <w:basedOn w:val="a"/>
    <w:rsid w:val="00C112C1"/>
    <w:pPr>
      <w:suppressLineNumbers/>
    </w:pPr>
  </w:style>
  <w:style w:type="paragraph" w:customStyle="1" w:styleId="aa">
    <w:name w:val="Заголовок таблицы"/>
    <w:basedOn w:val="a9"/>
    <w:rsid w:val="00C112C1"/>
    <w:pPr>
      <w:jc w:val="center"/>
    </w:pPr>
    <w:rPr>
      <w:b/>
      <w:bCs/>
    </w:rPr>
  </w:style>
  <w:style w:type="paragraph" w:styleId="ab">
    <w:name w:val="Balloon Text"/>
    <w:basedOn w:val="a"/>
    <w:link w:val="ac"/>
    <w:rsid w:val="002C1CD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2C1CDF"/>
    <w:rPr>
      <w:rFonts w:ascii="Tahoma" w:hAnsi="Tahoma" w:cs="Tahoma"/>
      <w:sz w:val="16"/>
      <w:szCs w:val="16"/>
      <w:lang w:eastAsia="ar-SA"/>
    </w:rPr>
  </w:style>
  <w:style w:type="character" w:styleId="ad">
    <w:name w:val="Hyperlink"/>
    <w:basedOn w:val="a0"/>
    <w:rsid w:val="00F47A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</vt:lpstr>
    </vt:vector>
  </TitlesOfParts>
  <Company>ROY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creator>fish</dc:creator>
  <cp:lastModifiedBy>fish</cp:lastModifiedBy>
  <cp:revision>2</cp:revision>
  <cp:lastPrinted>2019-08-09T10:02:00Z</cp:lastPrinted>
  <dcterms:created xsi:type="dcterms:W3CDTF">2022-09-01T13:57:00Z</dcterms:created>
  <dcterms:modified xsi:type="dcterms:W3CDTF">2022-09-01T13:57:00Z</dcterms:modified>
</cp:coreProperties>
</file>